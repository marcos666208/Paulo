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C02373" w:rsidRDefault="00C02373" w:rsidP="00C02373">
      <w:pPr>
        <w:pStyle w:val="Ttulo1"/>
        <w:rPr>
          <w:b/>
          <w:sz w:val="56"/>
          <w:lang w:val="pt-BR"/>
        </w:rPr>
      </w:pPr>
      <w:r w:rsidRPr="00C02373">
        <w:rPr>
          <w:b/>
          <w:sz w:val="56"/>
          <w:lang w:val="pt-BR"/>
        </w:rPr>
        <w:t>Novo conceito</w:t>
      </w:r>
    </w:p>
    <w:p w:rsidR="00C02373" w:rsidRDefault="00C02373" w:rsidP="00C02373">
      <w:pPr>
        <w:rPr>
          <w:lang w:val="pt-BR"/>
        </w:rPr>
      </w:pPr>
    </w:p>
    <w:p w:rsidR="00C02373" w:rsidRDefault="00C02373" w:rsidP="00C02373">
      <w:pPr>
        <w:pStyle w:val="Ttulo2"/>
        <w:rPr>
          <w:lang w:val="pt-BR"/>
        </w:rPr>
      </w:pPr>
      <w:r>
        <w:rPr>
          <w:lang w:val="pt-BR"/>
        </w:rPr>
        <w:t>Como diferentes tecnologias assistivas podem ser adaptadas para novas situações ou tipos deficiência?</w:t>
      </w:r>
    </w:p>
    <w:p w:rsidR="00C02373" w:rsidRDefault="00C02373" w:rsidP="00C02373">
      <w:pPr>
        <w:rPr>
          <w:lang w:val="pt-BR"/>
        </w:rPr>
      </w:pPr>
    </w:p>
    <w:p w:rsidR="00C02373" w:rsidRPr="00C02373" w:rsidRDefault="00C02373" w:rsidP="00C02373">
      <w:pPr>
        <w:rPr>
          <w:u w:val="single"/>
          <w:lang w:val="pt-BR"/>
        </w:rPr>
      </w:pPr>
      <w:r>
        <w:rPr>
          <w:lang w:val="pt-BR"/>
        </w:rPr>
        <w:t xml:space="preserve">Um lugar onde se pode melhorar é a maneira que as pessoas com deficiência se tornam independentes de ajuda de outras pessoas, por meio de comandos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-escritos, como por exemplo: botões de funções chaves, como baliza, porta mala, regular bancos, portas e até mesmo dirigir. O mais próximo que temos disso atualmente são os carros da</w:t>
      </w:r>
      <w:r w:rsidR="0019522C">
        <w:rPr>
          <w:lang w:val="pt-BR"/>
        </w:rPr>
        <w:t xml:space="preserve"> T</w:t>
      </w:r>
      <w:r>
        <w:rPr>
          <w:lang w:val="pt-BR"/>
        </w:rPr>
        <w:t>esla que são muito mais autônomos do que os carros convencionais.</w:t>
      </w:r>
    </w:p>
    <w:p w:rsidR="00C02373" w:rsidRDefault="00C02373" w:rsidP="00C02373">
      <w:pPr>
        <w:rPr>
          <w:lang w:val="pt-BR"/>
        </w:rPr>
      </w:pPr>
    </w:p>
    <w:p w:rsidR="00C02373" w:rsidRPr="00C02373" w:rsidRDefault="00C02373" w:rsidP="00C02373">
      <w:pPr>
        <w:rPr>
          <w:lang w:val="pt-BR"/>
        </w:rPr>
      </w:pPr>
      <w:bookmarkStart w:id="0" w:name="_GoBack"/>
      <w:bookmarkEnd w:id="0"/>
    </w:p>
    <w:sectPr w:rsidR="00C02373" w:rsidRPr="00C02373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01" w:rsidRDefault="00232801" w:rsidP="00D766DE">
      <w:r>
        <w:separator/>
      </w:r>
    </w:p>
  </w:endnote>
  <w:endnote w:type="continuationSeparator" w:id="0">
    <w:p w:rsidR="00232801" w:rsidRDefault="00232801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01" w:rsidRDefault="00232801" w:rsidP="00D766DE">
      <w:r>
        <w:separator/>
      </w:r>
    </w:p>
  </w:footnote>
  <w:footnote w:type="continuationSeparator" w:id="0">
    <w:p w:rsidR="00232801" w:rsidRDefault="00232801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73"/>
    <w:rsid w:val="0019522C"/>
    <w:rsid w:val="00215B8F"/>
    <w:rsid w:val="00232801"/>
    <w:rsid w:val="004C55DB"/>
    <w:rsid w:val="004E108E"/>
    <w:rsid w:val="00645252"/>
    <w:rsid w:val="006D3D74"/>
    <w:rsid w:val="0083569A"/>
    <w:rsid w:val="00A9204E"/>
    <w:rsid w:val="00C02373"/>
    <w:rsid w:val="00D17142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05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A6C8420-990B-466D-87EC-8B35E1D9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2024-08-13T17:35:00Z</dcterms:created>
  <dcterms:modified xsi:type="dcterms:W3CDTF">2024-08-13T17:57:00Z</dcterms:modified>
</cp:coreProperties>
</file>